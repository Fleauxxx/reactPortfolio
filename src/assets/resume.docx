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37AD" w14:textId="77777777" w:rsidR="00820DC9" w:rsidRDefault="00CA2010">
      <w:pPr>
        <w:spacing w:after="0" w:line="240" w:lineRule="auto"/>
        <w:jc w:val="center"/>
      </w:pPr>
      <w:r w:rsidRPr="00331934">
        <w:rPr>
          <w:rFonts w:ascii="Times" w:hAnsi="Times" w:cs="Times"/>
          <w:color w:val="000000"/>
          <w:sz w:val="28"/>
          <w:szCs w:val="28"/>
        </w:rPr>
        <w:t>Floyd</w:t>
      </w:r>
      <w:r>
        <w:rPr>
          <w:rFonts w:ascii="Times" w:hAnsi="Times" w:cs="Times"/>
          <w:color w:val="000000"/>
          <w:sz w:val="53"/>
          <w:szCs w:val="53"/>
        </w:rPr>
        <w:t xml:space="preserve"> </w:t>
      </w:r>
      <w:r w:rsidRPr="00331934">
        <w:rPr>
          <w:rFonts w:ascii="Times" w:hAnsi="Times" w:cs="Times"/>
          <w:color w:val="000000"/>
          <w:sz w:val="28"/>
          <w:szCs w:val="28"/>
        </w:rPr>
        <w:t>Hudson</w:t>
      </w:r>
    </w:p>
    <w:p w14:paraId="29D3E37B" w14:textId="77777777" w:rsidR="00820DC9" w:rsidRDefault="007A7FE3" w:rsidP="007A7FE3">
      <w:pPr>
        <w:spacing w:after="0" w:line="264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Dallas, TX</w:t>
      </w:r>
    </w:p>
    <w:p w14:paraId="40CAB46F" w14:textId="77777777" w:rsidR="00820DC9" w:rsidRDefault="00CA2010">
      <w:pPr>
        <w:spacing w:after="0" w:line="264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hudsonfloyd@yahoo.com</w:t>
      </w:r>
    </w:p>
    <w:p w14:paraId="3B78DC7E" w14:textId="77777777" w:rsidR="00820DC9" w:rsidRDefault="00820DC9">
      <w:pPr>
        <w:spacing w:after="0" w:line="264" w:lineRule="auto"/>
      </w:pPr>
    </w:p>
    <w:p w14:paraId="26AFA345" w14:textId="77777777" w:rsidR="00820DC9" w:rsidRPr="00331934" w:rsidRDefault="00CA2010">
      <w:pPr>
        <w:spacing w:after="0" w:line="363" w:lineRule="auto"/>
        <w:outlineLvl w:val="2"/>
        <w:rPr>
          <w:sz w:val="28"/>
          <w:szCs w:val="28"/>
        </w:rPr>
      </w:pPr>
      <w:r w:rsidRPr="00331934">
        <w:rPr>
          <w:rFonts w:ascii="Times" w:hAnsi="Times" w:cs="Times"/>
          <w:b/>
          <w:color w:val="000000"/>
          <w:sz w:val="28"/>
          <w:szCs w:val="28"/>
        </w:rPr>
        <w:t>Summary</w:t>
      </w:r>
    </w:p>
    <w:p w14:paraId="3B174B35" w14:textId="2F624C42" w:rsidR="00820DC9" w:rsidRPr="00F12CE3" w:rsidRDefault="008911C6">
      <w:pPr>
        <w:spacing w:after="240" w:line="264" w:lineRule="auto"/>
        <w:rPr>
          <w:rFonts w:ascii="Times New Roman" w:hAnsi="Times New Roman" w:cs="Times New Roman"/>
          <w:sz w:val="24"/>
          <w:szCs w:val="24"/>
        </w:rPr>
      </w:pPr>
      <w:r w:rsidRPr="00F12CE3">
        <w:rPr>
          <w:rFonts w:ascii="Times New Roman" w:hAnsi="Times New Roman" w:cs="Times New Roman"/>
          <w:sz w:val="24"/>
          <w:szCs w:val="24"/>
        </w:rPr>
        <w:t>Reliable</w:t>
      </w:r>
      <w:r w:rsidR="00CA2010" w:rsidRPr="00F12CE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7A7FE3" w:rsidRPr="00F12CE3">
        <w:rPr>
          <w:rFonts w:ascii="Times New Roman" w:hAnsi="Times New Roman" w:cs="Times New Roman"/>
          <w:color w:val="000000"/>
          <w:sz w:val="24"/>
          <w:szCs w:val="24"/>
        </w:rPr>
        <w:t>self-motivated individual with the ability to adapt to any situation</w:t>
      </w:r>
      <w:r w:rsidR="00CA2010" w:rsidRPr="00F12CE3">
        <w:rPr>
          <w:rFonts w:ascii="Times New Roman" w:hAnsi="Times New Roman" w:cs="Times New Roman"/>
          <w:color w:val="000000"/>
          <w:sz w:val="24"/>
          <w:szCs w:val="24"/>
        </w:rPr>
        <w:t>. Exceptionally quick learner with a</w:t>
      </w:r>
      <w:r w:rsidR="008B0827" w:rsidRPr="00F12CE3"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 w:rsidR="00B263EE" w:rsidRPr="00F12CE3">
        <w:rPr>
          <w:rFonts w:ascii="Times New Roman" w:hAnsi="Times New Roman" w:cs="Times New Roman"/>
          <w:color w:val="000000"/>
          <w:sz w:val="24"/>
          <w:szCs w:val="24"/>
        </w:rPr>
        <w:t>extensive combat</w:t>
      </w:r>
      <w:r w:rsidR="00C05118" w:rsidRPr="00F12C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A2010" w:rsidRPr="00F12CE3">
        <w:rPr>
          <w:rFonts w:ascii="Times New Roman" w:hAnsi="Times New Roman" w:cs="Times New Roman"/>
          <w:color w:val="000000"/>
          <w:sz w:val="24"/>
          <w:szCs w:val="24"/>
        </w:rPr>
        <w:t>mi</w:t>
      </w:r>
      <w:r w:rsidRPr="00F12CE3">
        <w:rPr>
          <w:rFonts w:ascii="Times New Roman" w:hAnsi="Times New Roman" w:cs="Times New Roman"/>
          <w:color w:val="000000"/>
          <w:sz w:val="24"/>
          <w:szCs w:val="24"/>
        </w:rPr>
        <w:t xml:space="preserve">litary background that provided </w:t>
      </w:r>
      <w:r w:rsidR="00CA2010" w:rsidRPr="00F12CE3">
        <w:rPr>
          <w:rFonts w:ascii="Times New Roman" w:hAnsi="Times New Roman" w:cs="Times New Roman"/>
          <w:color w:val="000000"/>
          <w:sz w:val="24"/>
          <w:szCs w:val="24"/>
        </w:rPr>
        <w:t>me with</w:t>
      </w:r>
      <w:r w:rsidRPr="00F12CE3">
        <w:rPr>
          <w:rFonts w:ascii="Times New Roman" w:hAnsi="Times New Roman" w:cs="Times New Roman"/>
          <w:color w:val="000000"/>
          <w:sz w:val="24"/>
          <w:szCs w:val="24"/>
        </w:rPr>
        <w:t xml:space="preserve"> real world experience as well as a unique skillset and battle tested leadership capabilities that makes me an assets to any company.</w:t>
      </w:r>
      <w:r w:rsidR="00CA2010" w:rsidRPr="00F12C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7FE3" w:rsidRPr="00F12CE3">
        <w:rPr>
          <w:rFonts w:ascii="Times New Roman" w:hAnsi="Times New Roman" w:cs="Times New Roman"/>
          <w:color w:val="000000"/>
          <w:sz w:val="24"/>
          <w:szCs w:val="24"/>
        </w:rPr>
        <w:t xml:space="preserve">Acquired specialized skills and work experience </w:t>
      </w:r>
      <w:r w:rsidRPr="00F12CE3">
        <w:rPr>
          <w:rFonts w:ascii="Times New Roman" w:hAnsi="Times New Roman" w:cs="Times New Roman"/>
          <w:color w:val="000000"/>
          <w:sz w:val="24"/>
          <w:szCs w:val="24"/>
        </w:rPr>
        <w:t>as a truck driver</w:t>
      </w:r>
      <w:r w:rsidR="007A7FE3" w:rsidRPr="00F12CE3">
        <w:rPr>
          <w:rFonts w:ascii="Times New Roman" w:hAnsi="Times New Roman" w:cs="Times New Roman"/>
          <w:color w:val="000000"/>
          <w:sz w:val="24"/>
          <w:szCs w:val="24"/>
        </w:rPr>
        <w:t xml:space="preserve"> in the oil and gas industry. </w:t>
      </w:r>
      <w:r w:rsidR="00CA2010" w:rsidRPr="00F12CE3">
        <w:rPr>
          <w:rFonts w:ascii="Times New Roman" w:hAnsi="Times New Roman" w:cs="Times New Roman"/>
          <w:color w:val="000000"/>
          <w:sz w:val="24"/>
          <w:szCs w:val="24"/>
        </w:rPr>
        <w:t>Obtain</w:t>
      </w:r>
      <w:r w:rsidR="00793075" w:rsidRPr="00F12CE3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="007A7FE3" w:rsidRPr="00F12C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F4122" w:rsidRPr="00F12CE3">
        <w:rPr>
          <w:rFonts w:ascii="Times New Roman" w:hAnsi="Times New Roman" w:cs="Times New Roman"/>
          <w:color w:val="000000"/>
          <w:sz w:val="24"/>
          <w:szCs w:val="24"/>
        </w:rPr>
        <w:t xml:space="preserve">an Associates degree </w:t>
      </w:r>
      <w:r w:rsidR="002A46FE" w:rsidRPr="00F12CE3">
        <w:rPr>
          <w:rFonts w:ascii="Times New Roman" w:hAnsi="Times New Roman" w:cs="Times New Roman"/>
          <w:color w:val="000000"/>
          <w:sz w:val="24"/>
          <w:szCs w:val="24"/>
        </w:rPr>
        <w:t>from Dallas C</w:t>
      </w:r>
      <w:r w:rsidR="007A7FE3" w:rsidRPr="00F12CE3">
        <w:rPr>
          <w:rFonts w:ascii="Times New Roman" w:hAnsi="Times New Roman" w:cs="Times New Roman"/>
          <w:color w:val="000000"/>
          <w:sz w:val="24"/>
          <w:szCs w:val="24"/>
        </w:rPr>
        <w:t>ollege</w:t>
      </w:r>
      <w:r w:rsidR="003714A7" w:rsidRPr="00F12C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A2010" w:rsidRPr="00F12CE3">
        <w:rPr>
          <w:rFonts w:ascii="Times New Roman" w:hAnsi="Times New Roman" w:cs="Times New Roman"/>
          <w:color w:val="000000"/>
          <w:sz w:val="24"/>
          <w:szCs w:val="24"/>
        </w:rPr>
        <w:t>on a diverse campus that sh</w:t>
      </w:r>
      <w:r w:rsidR="007A7FE3" w:rsidRPr="00F12CE3">
        <w:rPr>
          <w:rFonts w:ascii="Times New Roman" w:hAnsi="Times New Roman" w:cs="Times New Roman"/>
          <w:color w:val="000000"/>
          <w:sz w:val="24"/>
          <w:szCs w:val="24"/>
        </w:rPr>
        <w:t>arpened my communication skills.</w:t>
      </w:r>
      <w:r w:rsidR="00CA2010" w:rsidRPr="00F12CE3">
        <w:rPr>
          <w:rFonts w:ascii="Times New Roman" w:hAnsi="Times New Roman" w:cs="Times New Roman"/>
          <w:color w:val="000000"/>
          <w:sz w:val="24"/>
          <w:szCs w:val="24"/>
        </w:rPr>
        <w:t xml:space="preserve"> I have an understanding personality that gives me the ability to </w:t>
      </w:r>
      <w:r w:rsidRPr="00F12CE3">
        <w:rPr>
          <w:rFonts w:ascii="Times New Roman" w:hAnsi="Times New Roman" w:cs="Times New Roman"/>
          <w:color w:val="000000"/>
          <w:sz w:val="24"/>
          <w:szCs w:val="24"/>
        </w:rPr>
        <w:t xml:space="preserve">be a team player and </w:t>
      </w:r>
      <w:r w:rsidR="00CA2010" w:rsidRPr="00F12CE3">
        <w:rPr>
          <w:rFonts w:ascii="Times New Roman" w:hAnsi="Times New Roman" w:cs="Times New Roman"/>
          <w:color w:val="000000"/>
          <w:sz w:val="24"/>
          <w:szCs w:val="24"/>
        </w:rPr>
        <w:t xml:space="preserve">connect closely to those I work with. </w:t>
      </w:r>
      <w:r w:rsidR="007A7FE3" w:rsidRPr="00F12CE3">
        <w:rPr>
          <w:rFonts w:ascii="Times New Roman" w:hAnsi="Times New Roman" w:cs="Times New Roman"/>
          <w:color w:val="000000"/>
          <w:sz w:val="24"/>
          <w:szCs w:val="24"/>
        </w:rPr>
        <w:t>I have the v</w:t>
      </w:r>
      <w:r w:rsidR="00CA2010" w:rsidRPr="00F12CE3">
        <w:rPr>
          <w:rFonts w:ascii="Times New Roman" w:hAnsi="Times New Roman" w:cs="Times New Roman"/>
          <w:color w:val="000000"/>
          <w:sz w:val="24"/>
          <w:szCs w:val="24"/>
        </w:rPr>
        <w:t>isio</w:t>
      </w:r>
      <w:r w:rsidR="007A7FE3" w:rsidRPr="00F12CE3">
        <w:rPr>
          <w:rFonts w:ascii="Times New Roman" w:hAnsi="Times New Roman" w:cs="Times New Roman"/>
          <w:color w:val="000000"/>
          <w:sz w:val="24"/>
          <w:szCs w:val="24"/>
        </w:rPr>
        <w:t>n and determination t</w:t>
      </w:r>
      <w:r w:rsidRPr="00F12CE3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CA2010" w:rsidRPr="00F12CE3">
        <w:rPr>
          <w:rFonts w:ascii="Times New Roman" w:hAnsi="Times New Roman" w:cs="Times New Roman"/>
          <w:color w:val="000000"/>
          <w:sz w:val="24"/>
          <w:szCs w:val="24"/>
        </w:rPr>
        <w:t xml:space="preserve"> understand</w:t>
      </w:r>
      <w:r w:rsidRPr="00F12CE3">
        <w:rPr>
          <w:rFonts w:ascii="Times New Roman" w:hAnsi="Times New Roman" w:cs="Times New Roman"/>
          <w:color w:val="000000"/>
          <w:sz w:val="24"/>
          <w:szCs w:val="24"/>
        </w:rPr>
        <w:t xml:space="preserve"> and see</w:t>
      </w:r>
      <w:r w:rsidR="00DC7862" w:rsidRPr="00F12CE3">
        <w:rPr>
          <w:rFonts w:ascii="Times New Roman" w:hAnsi="Times New Roman" w:cs="Times New Roman"/>
          <w:color w:val="000000"/>
          <w:sz w:val="24"/>
          <w:szCs w:val="24"/>
        </w:rPr>
        <w:t xml:space="preserve"> any</w:t>
      </w:r>
      <w:r w:rsidRPr="00F12CE3">
        <w:rPr>
          <w:rFonts w:ascii="Times New Roman" w:hAnsi="Times New Roman" w:cs="Times New Roman"/>
          <w:color w:val="000000"/>
          <w:sz w:val="24"/>
          <w:szCs w:val="24"/>
        </w:rPr>
        <w:t xml:space="preserve"> task through</w:t>
      </w:r>
      <w:r w:rsidR="007A7FE3" w:rsidRPr="00F12CE3">
        <w:rPr>
          <w:rFonts w:ascii="Times New Roman" w:hAnsi="Times New Roman" w:cs="Times New Roman"/>
          <w:color w:val="000000"/>
          <w:sz w:val="24"/>
          <w:szCs w:val="24"/>
        </w:rPr>
        <w:t xml:space="preserve"> from start to finish</w:t>
      </w:r>
      <w:r w:rsidRPr="00F12CE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7AD127D" w14:textId="77777777" w:rsidR="00820DC9" w:rsidRDefault="00ED3502">
      <w:pPr>
        <w:spacing w:after="0" w:line="264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00C5E" wp14:editId="6E075BA5">
                <wp:simplePos x="0" y="0"/>
                <wp:positionH relativeFrom="column">
                  <wp:posOffset>9386</wp:posOffset>
                </wp:positionH>
                <wp:positionV relativeFrom="paragraph">
                  <wp:posOffset>101793</wp:posOffset>
                </wp:positionV>
                <wp:extent cx="6050943" cy="7952"/>
                <wp:effectExtent l="0" t="0" r="2603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0943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D4C9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8pt" to="477.2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" strokecolor="#4579b8 [3044]"/>
            </w:pict>
          </mc:Fallback>
        </mc:AlternateContent>
      </w:r>
    </w:p>
    <w:p w14:paraId="15AAFDE9" w14:textId="77777777" w:rsidR="00820DC9" w:rsidRPr="00ED3502" w:rsidRDefault="00ED3502">
      <w:pPr>
        <w:spacing w:after="0" w:line="363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ED3502">
        <w:rPr>
          <w:rFonts w:ascii="Times New Roman" w:hAnsi="Times New Roman" w:cs="Times New Roman"/>
          <w:b/>
          <w:sz w:val="28"/>
          <w:szCs w:val="28"/>
        </w:rPr>
        <w:t>Professional Accomplishments</w:t>
      </w:r>
    </w:p>
    <w:p w14:paraId="5BDB8578" w14:textId="77777777" w:rsidR="00DC7862" w:rsidRPr="00ED3502" w:rsidRDefault="00DC7862" w:rsidP="00DC7862">
      <w:pPr>
        <w:rPr>
          <w:rFonts w:ascii="Times New Roman" w:hAnsi="Times New Roman" w:cs="Times New Roman"/>
          <w:sz w:val="24"/>
          <w:szCs w:val="24"/>
        </w:rPr>
      </w:pPr>
      <w:r w:rsidRPr="00ED3502">
        <w:rPr>
          <w:rFonts w:ascii="Times New Roman" w:hAnsi="Times New Roman" w:cs="Times New Roman"/>
          <w:sz w:val="24"/>
          <w:szCs w:val="24"/>
        </w:rPr>
        <w:t xml:space="preserve">American Welders Society (AWS) Certified </w:t>
      </w:r>
      <w:r w:rsidR="00ED3502">
        <w:rPr>
          <w:rFonts w:ascii="Times New Roman" w:hAnsi="Times New Roman" w:cs="Times New Roman"/>
          <w:sz w:val="24"/>
          <w:szCs w:val="24"/>
        </w:rPr>
        <w:t>Metal Inert Gas (</w:t>
      </w:r>
      <w:r w:rsidRPr="00ED3502">
        <w:rPr>
          <w:rFonts w:ascii="Times New Roman" w:hAnsi="Times New Roman" w:cs="Times New Roman"/>
          <w:sz w:val="24"/>
          <w:szCs w:val="24"/>
        </w:rPr>
        <w:t>Mig</w:t>
      </w:r>
      <w:r w:rsidR="00ED3502">
        <w:rPr>
          <w:rFonts w:ascii="Times New Roman" w:hAnsi="Times New Roman" w:cs="Times New Roman"/>
          <w:sz w:val="24"/>
          <w:szCs w:val="24"/>
        </w:rPr>
        <w:t>)</w:t>
      </w:r>
      <w:r w:rsidRPr="00ED3502">
        <w:rPr>
          <w:rFonts w:ascii="Times New Roman" w:hAnsi="Times New Roman" w:cs="Times New Roman"/>
          <w:sz w:val="24"/>
          <w:szCs w:val="24"/>
        </w:rPr>
        <w:t xml:space="preserve"> Steel Welder</w:t>
      </w:r>
    </w:p>
    <w:p w14:paraId="0F9C44C8" w14:textId="77777777" w:rsidR="00DC7862" w:rsidRPr="00ED3502" w:rsidRDefault="00DC7862" w:rsidP="00DC7862">
      <w:pPr>
        <w:pStyle w:val="ListParagraph"/>
        <w:numPr>
          <w:ilvl w:val="0"/>
          <w:numId w:val="8"/>
        </w:numPr>
      </w:pPr>
      <w:r w:rsidRPr="00ED3502">
        <w:t>Skilled and proficient with welding in variable conditions.</w:t>
      </w:r>
    </w:p>
    <w:p w14:paraId="79076D9E" w14:textId="77777777" w:rsidR="00DC7862" w:rsidRPr="00ED3502" w:rsidRDefault="00ED3502" w:rsidP="00DC7862">
      <w:pPr>
        <w:pStyle w:val="ListParagraph"/>
        <w:numPr>
          <w:ilvl w:val="0"/>
          <w:numId w:val="8"/>
        </w:numPr>
      </w:pPr>
      <w:r w:rsidRPr="00ED3502">
        <w:t>Self-starting</w:t>
      </w:r>
      <w:r w:rsidR="00DC7862" w:rsidRPr="00ED3502">
        <w:t xml:space="preserve"> critical thinker capable of working efficiently with little to no supervision.</w:t>
      </w:r>
    </w:p>
    <w:p w14:paraId="2D0532BF" w14:textId="77777777" w:rsidR="00DC7862" w:rsidRPr="00ED3502" w:rsidRDefault="00DC7862" w:rsidP="00DC7862">
      <w:pPr>
        <w:pStyle w:val="ListParagraph"/>
        <w:numPr>
          <w:ilvl w:val="0"/>
          <w:numId w:val="8"/>
        </w:numPr>
      </w:pPr>
      <w:r w:rsidRPr="00ED3502">
        <w:t>OSHA trained in safety management to uphold a safe work environment and work practices.</w:t>
      </w:r>
    </w:p>
    <w:p w14:paraId="3B78960A" w14:textId="77777777" w:rsidR="00DC7862" w:rsidRPr="00ED3502" w:rsidRDefault="00DC7862" w:rsidP="00DC7862">
      <w:pPr>
        <w:pStyle w:val="ListParagraph"/>
        <w:numPr>
          <w:ilvl w:val="0"/>
          <w:numId w:val="8"/>
        </w:numPr>
      </w:pPr>
      <w:r w:rsidRPr="00ED3502">
        <w:t>Responsible for selecting, measuring, and cutting materials necessary for projects or job construction.</w:t>
      </w:r>
    </w:p>
    <w:p w14:paraId="1C20D082" w14:textId="77777777" w:rsidR="00DC7862" w:rsidRDefault="00DC7862" w:rsidP="00DC7862">
      <w:pPr>
        <w:pStyle w:val="ListParagraph"/>
        <w:numPr>
          <w:ilvl w:val="0"/>
          <w:numId w:val="8"/>
        </w:numPr>
      </w:pPr>
      <w:r w:rsidRPr="00ED3502">
        <w:t>Ability to precisely read and interrupt blueprints.</w:t>
      </w:r>
    </w:p>
    <w:p w14:paraId="31EBBAA8" w14:textId="77777777" w:rsidR="00DC7862" w:rsidRDefault="00DC7862" w:rsidP="00DC7862">
      <w:pPr>
        <w:pStyle w:val="ListParagraph"/>
      </w:pPr>
    </w:p>
    <w:p w14:paraId="3B64980C" w14:textId="77777777" w:rsidR="00DC7862" w:rsidRPr="00ED3502" w:rsidRDefault="00ED3502" w:rsidP="00ED3502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Skills include</w:t>
      </w:r>
    </w:p>
    <w:p w14:paraId="1D29D61C" w14:textId="77777777" w:rsidR="00DC7862" w:rsidRDefault="00DC7862" w:rsidP="00DC7862">
      <w:pPr>
        <w:pStyle w:val="ListParagraph"/>
        <w:numPr>
          <w:ilvl w:val="0"/>
          <w:numId w:val="9"/>
        </w:numPr>
      </w:pPr>
      <w:r>
        <w:t>Plasma cutting</w:t>
      </w:r>
    </w:p>
    <w:p w14:paraId="6907AA2A" w14:textId="77777777" w:rsidR="00DC7862" w:rsidRDefault="00DC7862" w:rsidP="00DC7862">
      <w:pPr>
        <w:pStyle w:val="ListParagraph"/>
        <w:numPr>
          <w:ilvl w:val="0"/>
          <w:numId w:val="9"/>
        </w:numPr>
      </w:pPr>
      <w:r>
        <w:t>Stick welding</w:t>
      </w:r>
    </w:p>
    <w:p w14:paraId="6617FDB9" w14:textId="77777777" w:rsidR="00DC7862" w:rsidRDefault="00DC7862" w:rsidP="00DC7862">
      <w:pPr>
        <w:pStyle w:val="ListParagraph"/>
        <w:numPr>
          <w:ilvl w:val="0"/>
          <w:numId w:val="9"/>
        </w:numPr>
      </w:pPr>
      <w:r>
        <w:t>Mig welding</w:t>
      </w:r>
    </w:p>
    <w:p w14:paraId="416D94B3" w14:textId="77777777" w:rsidR="00DC7862" w:rsidRDefault="00DC7862" w:rsidP="00DC7862">
      <w:pPr>
        <w:pStyle w:val="ListParagraph"/>
        <w:numPr>
          <w:ilvl w:val="0"/>
          <w:numId w:val="9"/>
        </w:numPr>
      </w:pPr>
      <w:r>
        <w:t xml:space="preserve">Torching </w:t>
      </w:r>
    </w:p>
    <w:p w14:paraId="23EE5F7C" w14:textId="77777777" w:rsidR="00DC7862" w:rsidRDefault="00DC7862" w:rsidP="00DC7862">
      <w:pPr>
        <w:pStyle w:val="ListParagraph"/>
        <w:numPr>
          <w:ilvl w:val="0"/>
          <w:numId w:val="9"/>
        </w:numPr>
      </w:pPr>
      <w:r>
        <w:t>Shearing</w:t>
      </w:r>
    </w:p>
    <w:p w14:paraId="0AD1E454" w14:textId="77777777" w:rsidR="00ED3502" w:rsidRDefault="00ED3502" w:rsidP="00DC7862">
      <w:pPr>
        <w:pStyle w:val="ListParagraph"/>
        <w:numPr>
          <w:ilvl w:val="0"/>
          <w:numId w:val="9"/>
        </w:numPr>
      </w:pPr>
      <w:r>
        <w:t>Forklift operations</w:t>
      </w:r>
    </w:p>
    <w:p w14:paraId="31311A8C" w14:textId="77777777" w:rsidR="00ED3502" w:rsidRDefault="00ED3502" w:rsidP="00ED3502"/>
    <w:p w14:paraId="43D430E5" w14:textId="77777777" w:rsidR="00ED3502" w:rsidRDefault="00ED3502" w:rsidP="00ED3502">
      <w:pPr>
        <w:rPr>
          <w:rFonts w:ascii="Times New Roman" w:hAnsi="Times New Roman" w:cs="Times New Roman"/>
          <w:sz w:val="24"/>
          <w:szCs w:val="24"/>
        </w:rPr>
      </w:pPr>
      <w:r w:rsidRPr="00ED3502">
        <w:rPr>
          <w:rFonts w:ascii="Times New Roman" w:hAnsi="Times New Roman" w:cs="Times New Roman"/>
          <w:sz w:val="24"/>
          <w:szCs w:val="24"/>
        </w:rPr>
        <w:t>Professional Commercial Driver</w:t>
      </w:r>
      <w:r w:rsidR="00131376">
        <w:rPr>
          <w:rFonts w:ascii="Times New Roman" w:hAnsi="Times New Roman" w:cs="Times New Roman"/>
          <w:sz w:val="24"/>
          <w:szCs w:val="24"/>
        </w:rPr>
        <w:t xml:space="preserve"> 2019- current</w:t>
      </w:r>
    </w:p>
    <w:p w14:paraId="3E649855" w14:textId="77777777" w:rsidR="00ED3502" w:rsidRDefault="00ED3502" w:rsidP="00ED3502">
      <w:pPr>
        <w:pStyle w:val="ListParagraph"/>
        <w:numPr>
          <w:ilvl w:val="0"/>
          <w:numId w:val="10"/>
        </w:numPr>
      </w:pPr>
      <w:r>
        <w:t>Class A CDL with Hazardous Materials (HazMat)</w:t>
      </w:r>
      <w:r w:rsidR="00131376">
        <w:t xml:space="preserve"> and tanker endorsements.</w:t>
      </w:r>
    </w:p>
    <w:p w14:paraId="3434D83C" w14:textId="77777777" w:rsidR="00131376" w:rsidRDefault="00131376" w:rsidP="00ED3502">
      <w:pPr>
        <w:pStyle w:val="ListParagraph"/>
        <w:numPr>
          <w:ilvl w:val="0"/>
          <w:numId w:val="10"/>
        </w:numPr>
      </w:pPr>
      <w:r>
        <w:t>Driven over 200,000 accident free miles</w:t>
      </w:r>
    </w:p>
    <w:p w14:paraId="6E5B5B13" w14:textId="77777777" w:rsidR="00755DC2" w:rsidRDefault="00131376" w:rsidP="00131376">
      <w:pPr>
        <w:pStyle w:val="ListParagraph"/>
        <w:numPr>
          <w:ilvl w:val="0"/>
          <w:numId w:val="10"/>
        </w:numPr>
      </w:pPr>
      <w:r>
        <w:t>Passed all Department of Transportation (DOT) inspections. No violations or citations</w:t>
      </w:r>
    </w:p>
    <w:p w14:paraId="6A584A17" w14:textId="6E847EC2" w:rsidR="00131376" w:rsidRDefault="00755DC2" w:rsidP="00131376">
      <w:pPr>
        <w:pStyle w:val="ListParagraph"/>
        <w:numPr>
          <w:ilvl w:val="0"/>
          <w:numId w:val="10"/>
        </w:numPr>
      </w:pPr>
      <w:r>
        <w:t>Clean driving record</w:t>
      </w:r>
      <w:r w:rsidR="00131376">
        <w:t>.</w:t>
      </w:r>
    </w:p>
    <w:p w14:paraId="581F3B75" w14:textId="77777777" w:rsidR="00131376" w:rsidRDefault="00131376" w:rsidP="00131376">
      <w:pPr>
        <w:pStyle w:val="ListParagraph"/>
      </w:pPr>
    </w:p>
    <w:p w14:paraId="4138CEF2" w14:textId="77777777" w:rsidR="00131376" w:rsidRPr="00131376" w:rsidRDefault="00131376" w:rsidP="00131376">
      <w:pPr>
        <w:rPr>
          <w:rFonts w:ascii="Times New Roman" w:hAnsi="Times New Roman" w:cs="Times New Roman"/>
          <w:sz w:val="24"/>
          <w:szCs w:val="24"/>
        </w:rPr>
      </w:pPr>
      <w:r w:rsidRPr="00131376">
        <w:rPr>
          <w:rFonts w:ascii="Times New Roman" w:hAnsi="Times New Roman" w:cs="Times New Roman"/>
          <w:sz w:val="24"/>
          <w:szCs w:val="24"/>
        </w:rPr>
        <w:t>Equipment experience</w:t>
      </w:r>
    </w:p>
    <w:p w14:paraId="3B67F2C8" w14:textId="77777777" w:rsidR="00131376" w:rsidRDefault="00131376" w:rsidP="00131376">
      <w:pPr>
        <w:pStyle w:val="ListParagraph"/>
        <w:numPr>
          <w:ilvl w:val="0"/>
          <w:numId w:val="10"/>
        </w:numPr>
      </w:pPr>
      <w:r>
        <w:t>Flat beds</w:t>
      </w:r>
    </w:p>
    <w:p w14:paraId="1DD9A678" w14:textId="77777777" w:rsidR="00131376" w:rsidRDefault="00131376" w:rsidP="00131376">
      <w:pPr>
        <w:pStyle w:val="ListParagraph"/>
        <w:numPr>
          <w:ilvl w:val="0"/>
          <w:numId w:val="10"/>
        </w:numPr>
      </w:pPr>
      <w:r>
        <w:t>Dry Van</w:t>
      </w:r>
    </w:p>
    <w:p w14:paraId="41D40BD5" w14:textId="77777777" w:rsidR="00131376" w:rsidRDefault="00131376" w:rsidP="00131376">
      <w:pPr>
        <w:pStyle w:val="ListParagraph"/>
        <w:numPr>
          <w:ilvl w:val="0"/>
          <w:numId w:val="10"/>
        </w:numPr>
      </w:pPr>
      <w:r>
        <w:t>Reefer</w:t>
      </w:r>
    </w:p>
    <w:p w14:paraId="7ED6B3BB" w14:textId="77777777" w:rsidR="00131376" w:rsidRDefault="00131376" w:rsidP="00131376">
      <w:pPr>
        <w:pStyle w:val="ListParagraph"/>
        <w:numPr>
          <w:ilvl w:val="0"/>
          <w:numId w:val="10"/>
        </w:numPr>
      </w:pPr>
      <w:r>
        <w:t>Car Hauler</w:t>
      </w:r>
    </w:p>
    <w:p w14:paraId="0DBA0678" w14:textId="77777777" w:rsidR="00131376" w:rsidRDefault="00131376" w:rsidP="00131376">
      <w:pPr>
        <w:pStyle w:val="ListParagraph"/>
        <w:numPr>
          <w:ilvl w:val="0"/>
          <w:numId w:val="10"/>
        </w:numPr>
      </w:pPr>
      <w:r>
        <w:t>Tanker</w:t>
      </w:r>
    </w:p>
    <w:p w14:paraId="3496F50C" w14:textId="77777777" w:rsidR="00612095" w:rsidRDefault="00612095" w:rsidP="00131376">
      <w:pPr>
        <w:pStyle w:val="ListParagraph"/>
        <w:numPr>
          <w:ilvl w:val="0"/>
          <w:numId w:val="10"/>
        </w:numPr>
      </w:pPr>
      <w:r>
        <w:t>Automatic tractors and manual 8, 10, 13, 18 speed</w:t>
      </w:r>
    </w:p>
    <w:p w14:paraId="1E43A3D4" w14:textId="77777777" w:rsidR="00ED3502" w:rsidRDefault="00612095" w:rsidP="00DC786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3BF8E" wp14:editId="46E872BE">
                <wp:simplePos x="0" y="0"/>
                <wp:positionH relativeFrom="column">
                  <wp:posOffset>-38322</wp:posOffset>
                </wp:positionH>
                <wp:positionV relativeFrom="paragraph">
                  <wp:posOffset>132522</wp:posOffset>
                </wp:positionV>
                <wp:extent cx="6225871" cy="7951"/>
                <wp:effectExtent l="0" t="0" r="2286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5871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07B0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0.45pt" to="487.2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" strokecolor="#4579b8 [3044]"/>
            </w:pict>
          </mc:Fallback>
        </mc:AlternateContent>
      </w:r>
    </w:p>
    <w:p w14:paraId="23F0C705" w14:textId="77777777" w:rsidR="00612095" w:rsidRDefault="00612095" w:rsidP="00ED3502">
      <w:pPr>
        <w:spacing w:after="0" w:line="363" w:lineRule="auto"/>
        <w:outlineLvl w:val="2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b/>
          <w:color w:val="000000"/>
          <w:sz w:val="33"/>
          <w:szCs w:val="33"/>
        </w:rPr>
        <w:t>Work History</w:t>
      </w:r>
    </w:p>
    <w:p w14:paraId="670FDDD6" w14:textId="77777777" w:rsidR="00612095" w:rsidRPr="00425DAB" w:rsidRDefault="00612095" w:rsidP="00ED3502">
      <w:pPr>
        <w:spacing w:after="0" w:line="363" w:lineRule="auto"/>
        <w:outlineLvl w:val="2"/>
        <w:rPr>
          <w:rFonts w:ascii="Times" w:hAnsi="Times" w:cs="Times"/>
          <w:color w:val="000000"/>
          <w:sz w:val="24"/>
          <w:szCs w:val="24"/>
        </w:rPr>
      </w:pPr>
      <w:r w:rsidRPr="00425DAB">
        <w:rPr>
          <w:rFonts w:ascii="Times" w:hAnsi="Times" w:cs="Times"/>
          <w:color w:val="000000"/>
          <w:sz w:val="24"/>
          <w:szCs w:val="24"/>
        </w:rPr>
        <w:t>Truck Driver - Detmar Logistics 2021-2022</w:t>
      </w:r>
    </w:p>
    <w:p w14:paraId="66BE3E78" w14:textId="387E5506" w:rsidR="00612095" w:rsidRPr="00425DAB" w:rsidRDefault="00612095" w:rsidP="00ED3502">
      <w:pPr>
        <w:spacing w:after="0" w:line="363" w:lineRule="auto"/>
        <w:outlineLvl w:val="2"/>
        <w:rPr>
          <w:rFonts w:ascii="Times" w:hAnsi="Times" w:cs="Times"/>
          <w:color w:val="000000"/>
          <w:sz w:val="24"/>
          <w:szCs w:val="24"/>
        </w:rPr>
      </w:pPr>
      <w:r w:rsidRPr="00425DAB">
        <w:rPr>
          <w:rFonts w:ascii="Times" w:hAnsi="Times" w:cs="Times"/>
          <w:color w:val="000000"/>
          <w:sz w:val="24"/>
          <w:szCs w:val="24"/>
        </w:rPr>
        <w:t>Tr</w:t>
      </w:r>
      <w:r w:rsidR="00132EEA" w:rsidRPr="00425DAB">
        <w:rPr>
          <w:rFonts w:ascii="Times" w:hAnsi="Times" w:cs="Times"/>
          <w:color w:val="000000"/>
          <w:sz w:val="24"/>
          <w:szCs w:val="24"/>
        </w:rPr>
        <w:t>uc</w:t>
      </w:r>
      <w:r w:rsidRPr="00425DAB">
        <w:rPr>
          <w:rFonts w:ascii="Times" w:hAnsi="Times" w:cs="Times"/>
          <w:color w:val="000000"/>
          <w:sz w:val="24"/>
          <w:szCs w:val="24"/>
        </w:rPr>
        <w:t>k Driver – Instafuel – 2020 - 2021</w:t>
      </w:r>
    </w:p>
    <w:p w14:paraId="1D2EB7DB" w14:textId="7D9B7EA5" w:rsidR="00B02E3B" w:rsidRPr="00425DAB" w:rsidRDefault="00612095" w:rsidP="00ED3502">
      <w:pPr>
        <w:spacing w:after="0" w:line="363" w:lineRule="auto"/>
        <w:outlineLvl w:val="2"/>
        <w:rPr>
          <w:rFonts w:ascii="Times" w:hAnsi="Times" w:cs="Times"/>
          <w:color w:val="000000"/>
          <w:sz w:val="24"/>
          <w:szCs w:val="24"/>
        </w:rPr>
      </w:pPr>
      <w:r w:rsidRPr="00425DAB">
        <w:rPr>
          <w:rFonts w:ascii="Times" w:hAnsi="Times" w:cs="Times"/>
          <w:color w:val="000000"/>
          <w:sz w:val="24"/>
          <w:szCs w:val="24"/>
        </w:rPr>
        <w:t xml:space="preserve">Truck Driver – </w:t>
      </w:r>
      <w:proofErr w:type="spellStart"/>
      <w:r w:rsidRPr="00425DAB">
        <w:rPr>
          <w:rFonts w:ascii="Times" w:hAnsi="Times" w:cs="Times"/>
          <w:color w:val="000000"/>
          <w:sz w:val="24"/>
          <w:szCs w:val="24"/>
        </w:rPr>
        <w:t>Oyas</w:t>
      </w:r>
      <w:proofErr w:type="spellEnd"/>
      <w:r w:rsidRPr="00425DAB">
        <w:rPr>
          <w:rFonts w:ascii="Times" w:hAnsi="Times" w:cs="Times"/>
          <w:color w:val="000000"/>
          <w:sz w:val="24"/>
          <w:szCs w:val="24"/>
        </w:rPr>
        <w:t xml:space="preserve"> Transport Inc 2019-2020</w:t>
      </w:r>
    </w:p>
    <w:p w14:paraId="40C72A2A" w14:textId="5156811E" w:rsidR="0032345A" w:rsidRPr="00425DAB" w:rsidRDefault="0032345A" w:rsidP="00ED3502">
      <w:pPr>
        <w:spacing w:after="0" w:line="363" w:lineRule="auto"/>
        <w:outlineLvl w:val="2"/>
        <w:rPr>
          <w:rFonts w:ascii="Times" w:hAnsi="Times" w:cs="Times"/>
          <w:color w:val="000000"/>
          <w:sz w:val="24"/>
          <w:szCs w:val="24"/>
        </w:rPr>
      </w:pPr>
      <w:r w:rsidRPr="00425DAB">
        <w:rPr>
          <w:rFonts w:ascii="Times" w:hAnsi="Times" w:cs="Times"/>
          <w:color w:val="000000"/>
          <w:sz w:val="24"/>
          <w:szCs w:val="24"/>
        </w:rPr>
        <w:t>State of Louisiana – 20</w:t>
      </w:r>
      <w:r w:rsidR="0093575F" w:rsidRPr="00425DAB">
        <w:rPr>
          <w:rFonts w:ascii="Times" w:hAnsi="Times" w:cs="Times"/>
          <w:color w:val="000000"/>
          <w:sz w:val="24"/>
          <w:szCs w:val="24"/>
        </w:rPr>
        <w:t>15-2019</w:t>
      </w:r>
    </w:p>
    <w:p w14:paraId="7EA43B6E" w14:textId="2676B5AF" w:rsidR="0093575F" w:rsidRPr="00612095" w:rsidRDefault="0093575F" w:rsidP="00ED3502">
      <w:pPr>
        <w:spacing w:after="0" w:line="363" w:lineRule="auto"/>
        <w:outlineLvl w:val="2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lastRenderedPageBreak/>
        <w:t>United States Army – 2008 - 2020</w:t>
      </w:r>
    </w:p>
    <w:p w14:paraId="6E77706D" w14:textId="404E5741" w:rsidR="00ED3502" w:rsidRDefault="00ED3502" w:rsidP="00ED3502">
      <w:pPr>
        <w:spacing w:after="0" w:line="363" w:lineRule="auto"/>
        <w:outlineLvl w:val="2"/>
        <w:rPr>
          <w:rFonts w:ascii="Times" w:hAnsi="Times" w:cs="Times"/>
          <w:b/>
          <w:color w:val="000000"/>
          <w:sz w:val="33"/>
          <w:szCs w:val="33"/>
        </w:rPr>
      </w:pPr>
      <w:r>
        <w:rPr>
          <w:rFonts w:ascii="Times" w:hAnsi="Times" w:cs="Times"/>
          <w:b/>
          <w:color w:val="000000"/>
          <w:sz w:val="33"/>
          <w:szCs w:val="33"/>
        </w:rPr>
        <w:t>Education</w:t>
      </w:r>
    </w:p>
    <w:p w14:paraId="18763527" w14:textId="71A002C1" w:rsidR="004233DC" w:rsidRPr="00363379" w:rsidRDefault="004233DC" w:rsidP="00ED3502">
      <w:pPr>
        <w:spacing w:after="0" w:line="363" w:lineRule="auto"/>
        <w:outlineLvl w:val="2"/>
        <w:rPr>
          <w:rFonts w:ascii="Times" w:hAnsi="Times" w:cs="Times"/>
          <w:bCs/>
          <w:color w:val="000000"/>
          <w:sz w:val="24"/>
          <w:szCs w:val="24"/>
        </w:rPr>
      </w:pPr>
      <w:r w:rsidRPr="00363379">
        <w:rPr>
          <w:rFonts w:ascii="Times" w:hAnsi="Times" w:cs="Times"/>
          <w:bCs/>
          <w:color w:val="000000"/>
          <w:sz w:val="24"/>
          <w:szCs w:val="24"/>
        </w:rPr>
        <w:t xml:space="preserve">GED Camp Robinson, Little Rock. </w:t>
      </w:r>
      <w:proofErr w:type="spellStart"/>
      <w:r w:rsidRPr="00363379">
        <w:rPr>
          <w:rFonts w:ascii="Times" w:hAnsi="Times" w:cs="Times"/>
          <w:bCs/>
          <w:color w:val="000000"/>
          <w:sz w:val="24"/>
          <w:szCs w:val="24"/>
        </w:rPr>
        <w:t>A</w:t>
      </w:r>
      <w:r w:rsidR="00FB49A4" w:rsidRPr="00363379">
        <w:rPr>
          <w:rFonts w:ascii="Times" w:hAnsi="Times" w:cs="Times"/>
          <w:bCs/>
          <w:color w:val="000000"/>
          <w:sz w:val="24"/>
          <w:szCs w:val="24"/>
        </w:rPr>
        <w:t>R</w:t>
      </w:r>
      <w:proofErr w:type="spellEnd"/>
      <w:r w:rsidR="00385431" w:rsidRPr="00363379">
        <w:rPr>
          <w:rFonts w:ascii="Times" w:hAnsi="Times" w:cs="Times"/>
          <w:bCs/>
          <w:color w:val="000000"/>
          <w:sz w:val="24"/>
          <w:szCs w:val="24"/>
        </w:rPr>
        <w:t>, 2008</w:t>
      </w:r>
    </w:p>
    <w:p w14:paraId="48D43C0D" w14:textId="6980795F" w:rsidR="00ED3502" w:rsidRPr="00363379" w:rsidRDefault="00132EEA" w:rsidP="00132EEA">
      <w:pPr>
        <w:spacing w:after="0" w:line="363" w:lineRule="auto"/>
        <w:outlineLvl w:val="2"/>
        <w:rPr>
          <w:rFonts w:ascii="Times" w:hAnsi="Times" w:cs="Times"/>
          <w:color w:val="000000"/>
          <w:sz w:val="24"/>
          <w:szCs w:val="24"/>
        </w:rPr>
      </w:pPr>
      <w:r w:rsidRPr="00363379">
        <w:rPr>
          <w:rFonts w:ascii="Times" w:hAnsi="Times" w:cs="Times"/>
          <w:color w:val="000000"/>
          <w:sz w:val="24"/>
          <w:szCs w:val="24"/>
        </w:rPr>
        <w:t>Associates</w:t>
      </w:r>
      <w:r w:rsidR="00ED3502" w:rsidRPr="00363379">
        <w:rPr>
          <w:rFonts w:ascii="Times" w:hAnsi="Times" w:cs="Times"/>
          <w:color w:val="000000"/>
          <w:sz w:val="24"/>
          <w:szCs w:val="24"/>
        </w:rPr>
        <w:t xml:space="preserve"> of Science, </w:t>
      </w:r>
      <w:r w:rsidRPr="00363379">
        <w:rPr>
          <w:rFonts w:ascii="Times" w:hAnsi="Times" w:cs="Times"/>
          <w:color w:val="000000"/>
          <w:sz w:val="24"/>
          <w:szCs w:val="24"/>
        </w:rPr>
        <w:t>Dallas College</w:t>
      </w:r>
      <w:r w:rsidR="00ED3502" w:rsidRPr="00363379">
        <w:rPr>
          <w:rFonts w:ascii="Times" w:hAnsi="Times" w:cs="Times"/>
          <w:color w:val="000000"/>
          <w:sz w:val="24"/>
          <w:szCs w:val="24"/>
        </w:rPr>
        <w:t xml:space="preserve"> </w:t>
      </w:r>
      <w:r w:rsidRPr="00363379">
        <w:rPr>
          <w:rFonts w:ascii="Times" w:hAnsi="Times" w:cs="Times"/>
          <w:color w:val="000000"/>
          <w:sz w:val="24"/>
          <w:szCs w:val="24"/>
        </w:rPr>
        <w:t>2022</w:t>
      </w:r>
    </w:p>
    <w:p w14:paraId="00BD158C" w14:textId="3E8EC68B" w:rsidR="00F52FBF" w:rsidRPr="00363379" w:rsidRDefault="00F52FBF" w:rsidP="00132EEA">
      <w:pPr>
        <w:spacing w:after="0" w:line="363" w:lineRule="auto"/>
        <w:outlineLvl w:val="2"/>
        <w:rPr>
          <w:rFonts w:ascii="Times" w:hAnsi="Times" w:cs="Times"/>
          <w:b/>
          <w:bCs/>
          <w:color w:val="000000"/>
          <w:sz w:val="32"/>
          <w:szCs w:val="32"/>
        </w:rPr>
      </w:pPr>
      <w:r w:rsidRPr="00363379">
        <w:rPr>
          <w:rFonts w:ascii="Times" w:hAnsi="Times" w:cs="Times"/>
          <w:b/>
          <w:bCs/>
          <w:color w:val="000000"/>
          <w:sz w:val="32"/>
          <w:szCs w:val="32"/>
        </w:rPr>
        <w:t xml:space="preserve">Certifications </w:t>
      </w:r>
    </w:p>
    <w:p w14:paraId="06638E7A" w14:textId="717F41A1" w:rsidR="00E21A6F" w:rsidRPr="00363379" w:rsidRDefault="00615D93" w:rsidP="00132EEA">
      <w:pPr>
        <w:spacing w:after="0" w:line="363" w:lineRule="auto"/>
        <w:outlineLvl w:val="2"/>
        <w:rPr>
          <w:rFonts w:ascii="Times" w:hAnsi="Times" w:cs="Times"/>
          <w:color w:val="000000"/>
          <w:sz w:val="24"/>
          <w:szCs w:val="24"/>
        </w:rPr>
      </w:pPr>
      <w:r w:rsidRPr="00363379">
        <w:rPr>
          <w:rFonts w:ascii="Times" w:hAnsi="Times" w:cs="Times"/>
          <w:color w:val="000000"/>
          <w:sz w:val="24"/>
          <w:szCs w:val="24"/>
        </w:rPr>
        <w:t>Public Notary</w:t>
      </w:r>
    </w:p>
    <w:p w14:paraId="3A05B0E1" w14:textId="609EEC13" w:rsidR="00615D93" w:rsidRPr="00363379" w:rsidRDefault="00615D93" w:rsidP="00132EEA">
      <w:pPr>
        <w:spacing w:after="0" w:line="363" w:lineRule="auto"/>
        <w:outlineLvl w:val="2"/>
        <w:rPr>
          <w:rFonts w:ascii="Times" w:hAnsi="Times" w:cs="Times"/>
          <w:color w:val="000000"/>
          <w:sz w:val="24"/>
          <w:szCs w:val="24"/>
        </w:rPr>
      </w:pPr>
      <w:r w:rsidRPr="00363379">
        <w:rPr>
          <w:rFonts w:ascii="Times" w:hAnsi="Times" w:cs="Times"/>
          <w:color w:val="000000"/>
          <w:sz w:val="24"/>
          <w:szCs w:val="24"/>
        </w:rPr>
        <w:t>10 level Osha certification</w:t>
      </w:r>
    </w:p>
    <w:p w14:paraId="4BD3866B" w14:textId="6D437DFB" w:rsidR="00C009E6" w:rsidRPr="00363379" w:rsidRDefault="00C009E6" w:rsidP="00132EEA">
      <w:pPr>
        <w:spacing w:after="0" w:line="363" w:lineRule="auto"/>
        <w:outlineLvl w:val="2"/>
        <w:rPr>
          <w:rFonts w:ascii="Times" w:hAnsi="Times" w:cs="Times"/>
          <w:color w:val="000000"/>
          <w:sz w:val="24"/>
          <w:szCs w:val="24"/>
        </w:rPr>
      </w:pPr>
      <w:r w:rsidRPr="00363379">
        <w:rPr>
          <w:rFonts w:ascii="Times" w:hAnsi="Times" w:cs="Times"/>
          <w:color w:val="000000"/>
          <w:sz w:val="24"/>
          <w:szCs w:val="24"/>
        </w:rPr>
        <w:t xml:space="preserve">AWS certification </w:t>
      </w:r>
    </w:p>
    <w:p w14:paraId="2134D1BC" w14:textId="5932550A" w:rsidR="00615D93" w:rsidRPr="00363379" w:rsidRDefault="00615D93" w:rsidP="00132EEA">
      <w:pPr>
        <w:spacing w:after="0" w:line="363" w:lineRule="auto"/>
        <w:outlineLvl w:val="2"/>
        <w:rPr>
          <w:rFonts w:ascii="Times" w:hAnsi="Times" w:cs="Times"/>
          <w:color w:val="000000"/>
          <w:sz w:val="24"/>
          <w:szCs w:val="24"/>
        </w:rPr>
      </w:pPr>
      <w:r w:rsidRPr="00363379">
        <w:rPr>
          <w:rFonts w:ascii="Times" w:hAnsi="Times" w:cs="Times"/>
          <w:color w:val="000000"/>
          <w:sz w:val="24"/>
          <w:szCs w:val="24"/>
        </w:rPr>
        <w:t xml:space="preserve">Forklift certification </w:t>
      </w:r>
    </w:p>
    <w:p w14:paraId="14F2E086" w14:textId="3B1A740D" w:rsidR="00907DB2" w:rsidRPr="00363379" w:rsidRDefault="00B80E06" w:rsidP="00132EEA">
      <w:pPr>
        <w:spacing w:after="0" w:line="363" w:lineRule="auto"/>
        <w:outlineLvl w:val="2"/>
        <w:rPr>
          <w:sz w:val="24"/>
          <w:szCs w:val="24"/>
        </w:rPr>
      </w:pPr>
      <w:r w:rsidRPr="00363379">
        <w:rPr>
          <w:rFonts w:ascii="Times" w:hAnsi="Times" w:cs="Times"/>
          <w:color w:val="000000"/>
          <w:sz w:val="24"/>
          <w:szCs w:val="24"/>
        </w:rPr>
        <w:t xml:space="preserve">Full Stack Web Developer, </w:t>
      </w:r>
      <w:r w:rsidR="00907DB2" w:rsidRPr="00363379">
        <w:rPr>
          <w:rFonts w:ascii="Times" w:hAnsi="Times" w:cs="Times"/>
          <w:color w:val="000000"/>
          <w:sz w:val="24"/>
          <w:szCs w:val="24"/>
        </w:rPr>
        <w:t>Southern Methodist University</w:t>
      </w:r>
      <w:r w:rsidRPr="00363379">
        <w:rPr>
          <w:rFonts w:ascii="Times" w:hAnsi="Times" w:cs="Times"/>
          <w:color w:val="000000"/>
          <w:sz w:val="24"/>
          <w:szCs w:val="24"/>
        </w:rPr>
        <w:t>, 2022-23</w:t>
      </w:r>
    </w:p>
    <w:p w14:paraId="11108EAD" w14:textId="77777777" w:rsidR="00DC7862" w:rsidRPr="00363379" w:rsidRDefault="00DC7862">
      <w:pPr>
        <w:spacing w:after="0" w:line="363" w:lineRule="auto"/>
        <w:outlineLvl w:val="2"/>
        <w:rPr>
          <w:sz w:val="24"/>
          <w:szCs w:val="24"/>
        </w:rPr>
      </w:pPr>
    </w:p>
    <w:p w14:paraId="433E2F0E" w14:textId="77777777" w:rsidR="00820DC9" w:rsidRDefault="00820DC9">
      <w:pPr>
        <w:spacing w:after="0" w:line="264" w:lineRule="auto"/>
      </w:pPr>
    </w:p>
    <w:sectPr w:rsidR="00820DC9" w:rsidSect="000F6147">
      <w:pgSz w:w="12240" w:h="20160" w:code="5"/>
      <w:pgMar w:top="1300" w:right="1300" w:bottom="1300" w:left="13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AB9F9" w14:textId="77777777" w:rsidR="00FD6EFE" w:rsidRDefault="00FD6EFE" w:rsidP="006E0FDA">
      <w:pPr>
        <w:spacing w:after="0" w:line="240" w:lineRule="auto"/>
      </w:pPr>
      <w:r>
        <w:separator/>
      </w:r>
    </w:p>
  </w:endnote>
  <w:endnote w:type="continuationSeparator" w:id="0">
    <w:p w14:paraId="7DEBEC1F" w14:textId="77777777" w:rsidR="00FD6EFE" w:rsidRDefault="00FD6EFE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Sylfaen"/>
    <w:panose1 w:val="020B06040202020202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AFD24" w14:textId="77777777" w:rsidR="00FD6EFE" w:rsidRDefault="00FD6EFE" w:rsidP="006E0FDA">
      <w:pPr>
        <w:spacing w:after="0" w:line="240" w:lineRule="auto"/>
      </w:pPr>
      <w:r>
        <w:separator/>
      </w:r>
    </w:p>
  </w:footnote>
  <w:footnote w:type="continuationSeparator" w:id="0">
    <w:p w14:paraId="54DCF4D1" w14:textId="77777777" w:rsidR="00FD6EFE" w:rsidRDefault="00FD6EFE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16CEC"/>
    <w:multiLevelType w:val="hybridMultilevel"/>
    <w:tmpl w:val="CCCC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2116A36"/>
    <w:multiLevelType w:val="hybridMultilevel"/>
    <w:tmpl w:val="BF386D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908376E"/>
    <w:multiLevelType w:val="hybridMultilevel"/>
    <w:tmpl w:val="D070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02430">
    <w:abstractNumId w:val="5"/>
  </w:num>
  <w:num w:numId="2" w16cid:durableId="690952611">
    <w:abstractNumId w:val="7"/>
  </w:num>
  <w:num w:numId="3" w16cid:durableId="1460032392">
    <w:abstractNumId w:val="8"/>
  </w:num>
  <w:num w:numId="4" w16cid:durableId="712072301">
    <w:abstractNumId w:val="6"/>
  </w:num>
  <w:num w:numId="5" w16cid:durableId="2039893235">
    <w:abstractNumId w:val="2"/>
  </w:num>
  <w:num w:numId="6" w16cid:durableId="1323925075">
    <w:abstractNumId w:val="1"/>
  </w:num>
  <w:num w:numId="7" w16cid:durableId="82263630">
    <w:abstractNumId w:val="4"/>
  </w:num>
  <w:num w:numId="8" w16cid:durableId="2002809325">
    <w:abstractNumId w:val="0"/>
  </w:num>
  <w:num w:numId="9" w16cid:durableId="1755853953">
    <w:abstractNumId w:val="3"/>
  </w:num>
  <w:num w:numId="10" w16cid:durableId="21085745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64E"/>
    <w:rsid w:val="00065F9C"/>
    <w:rsid w:val="000F6147"/>
    <w:rsid w:val="00112029"/>
    <w:rsid w:val="00131376"/>
    <w:rsid w:val="00132EEA"/>
    <w:rsid w:val="00135412"/>
    <w:rsid w:val="001854AD"/>
    <w:rsid w:val="00257139"/>
    <w:rsid w:val="002A46FE"/>
    <w:rsid w:val="0032345A"/>
    <w:rsid w:val="00331934"/>
    <w:rsid w:val="00361FF4"/>
    <w:rsid w:val="00363379"/>
    <w:rsid w:val="003714A7"/>
    <w:rsid w:val="00385431"/>
    <w:rsid w:val="003B5299"/>
    <w:rsid w:val="004233DC"/>
    <w:rsid w:val="00425DAB"/>
    <w:rsid w:val="00493A0C"/>
    <w:rsid w:val="004D6B48"/>
    <w:rsid w:val="00531A4E"/>
    <w:rsid w:val="00535F5A"/>
    <w:rsid w:val="00555F58"/>
    <w:rsid w:val="00612095"/>
    <w:rsid w:val="00615D93"/>
    <w:rsid w:val="00665799"/>
    <w:rsid w:val="006E6663"/>
    <w:rsid w:val="00755DC2"/>
    <w:rsid w:val="00793075"/>
    <w:rsid w:val="007948FC"/>
    <w:rsid w:val="007A7FE3"/>
    <w:rsid w:val="00820DC9"/>
    <w:rsid w:val="008911C6"/>
    <w:rsid w:val="008B0827"/>
    <w:rsid w:val="008B3AC2"/>
    <w:rsid w:val="008E162B"/>
    <w:rsid w:val="008F680D"/>
    <w:rsid w:val="00907DB2"/>
    <w:rsid w:val="0093575F"/>
    <w:rsid w:val="009F0717"/>
    <w:rsid w:val="00AC197E"/>
    <w:rsid w:val="00AD0FB4"/>
    <w:rsid w:val="00B02E3B"/>
    <w:rsid w:val="00B21D59"/>
    <w:rsid w:val="00B263EE"/>
    <w:rsid w:val="00B80E06"/>
    <w:rsid w:val="00BD419F"/>
    <w:rsid w:val="00C009E6"/>
    <w:rsid w:val="00C01E71"/>
    <w:rsid w:val="00C05118"/>
    <w:rsid w:val="00C676B2"/>
    <w:rsid w:val="00CA2010"/>
    <w:rsid w:val="00CF4122"/>
    <w:rsid w:val="00DC7862"/>
    <w:rsid w:val="00DF064E"/>
    <w:rsid w:val="00DF3DD6"/>
    <w:rsid w:val="00E21A6F"/>
    <w:rsid w:val="00ED3502"/>
    <w:rsid w:val="00EE11A8"/>
    <w:rsid w:val="00F12CE3"/>
    <w:rsid w:val="00F52FBF"/>
    <w:rsid w:val="00F84F69"/>
    <w:rsid w:val="00FB45FF"/>
    <w:rsid w:val="00FB49A4"/>
    <w:rsid w:val="00FD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CD0A"/>
  <w15:docId w15:val="{D5C762E9-0591-43C4-8068-F0EA51363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ListParagraph">
    <w:name w:val="List Paragraph"/>
    <w:basedOn w:val="Normal"/>
    <w:uiPriority w:val="34"/>
    <w:qFormat/>
    <w:rsid w:val="00DC7862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E52A6-92EB-416C-A8E7-36344BD666C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Floyd Hudson</cp:lastModifiedBy>
  <cp:revision>25</cp:revision>
  <dcterms:created xsi:type="dcterms:W3CDTF">2022-05-13T01:35:00Z</dcterms:created>
  <dcterms:modified xsi:type="dcterms:W3CDTF">2022-11-09T22:33:00Z</dcterms:modified>
</cp:coreProperties>
</file>